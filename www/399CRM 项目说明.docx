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28194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13131"/>
          <w:kern w:val="0"/>
          <w:sz w:val="60"/>
          <w:szCs w:val="60"/>
        </w:rPr>
      </w:pPr>
      <w:r>
        <w:rPr>
          <w:rFonts w:ascii="Helvetica Neue" w:hAnsi="Helvetica Neue" w:cs="Helvetica Neue"/>
          <w:b/>
          <w:bCs/>
          <w:color w:val="313131"/>
          <w:kern w:val="0"/>
          <w:sz w:val="60"/>
          <w:szCs w:val="60"/>
        </w:rPr>
        <w:t xml:space="preserve">399CRM </w:t>
      </w:r>
      <w:r>
        <w:rPr>
          <w:rFonts w:ascii="Helvetica Neue" w:hAnsi="Helvetica Neue" w:cs="Helvetica Neue"/>
          <w:b/>
          <w:bCs/>
          <w:color w:val="313131"/>
          <w:kern w:val="0"/>
          <w:sz w:val="60"/>
          <w:szCs w:val="60"/>
        </w:rPr>
        <w:t>项目说明</w:t>
      </w:r>
    </w:p>
    <w:p w14:paraId="41B2110A" w14:textId="77777777" w:rsidR="00205B1B" w:rsidRDefault="00205B1B" w:rsidP="00205B1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项目前端模块简介</w:t>
      </w:r>
    </w:p>
    <w:p w14:paraId="6744734A" w14:textId="77777777" w:rsidR="00205B1B" w:rsidRDefault="00205B1B" w:rsidP="00205B1B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当前所有模块</w:t>
      </w:r>
    </w:p>
    <w:p w14:paraId="4807C2BC" w14:textId="77777777" w:rsidR="00205B1B" w:rsidRDefault="00205B1B" w:rsidP="00205B1B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employee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模块详解</w:t>
      </w:r>
    </w:p>
    <w:p w14:paraId="6CC692DE" w14:textId="77777777" w:rsidR="00205B1B" w:rsidRDefault="00205B1B" w:rsidP="00205B1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Cordova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插件集合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待续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)</w:t>
      </w:r>
    </w:p>
    <w:p w14:paraId="18FD300F" w14:textId="77777777" w:rsidR="00205B1B" w:rsidRDefault="00205B1B" w:rsidP="00205B1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Gulp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构建脚本</w:t>
      </w:r>
    </w:p>
    <w:p w14:paraId="44296805" w14:textId="77777777" w:rsidR="00205B1B" w:rsidRDefault="00205B1B" w:rsidP="00205B1B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task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列表及说明</w:t>
      </w:r>
    </w:p>
    <w:p w14:paraId="038866FB" w14:textId="77777777" w:rsidR="00205B1B" w:rsidRDefault="00205B1B" w:rsidP="00205B1B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task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使用指南</w:t>
      </w:r>
    </w:p>
    <w:p w14:paraId="22E35286" w14:textId="77777777" w:rsidR="00205B1B" w:rsidRDefault="00205B1B" w:rsidP="00205B1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项目编码规范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待续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)</w:t>
      </w:r>
    </w:p>
    <w:p w14:paraId="05E1A005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</w:p>
    <w:p w14:paraId="3BC4A247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</w:p>
    <w:p w14:paraId="01925C0F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13131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13131"/>
          <w:kern w:val="0"/>
          <w:sz w:val="36"/>
          <w:szCs w:val="36"/>
        </w:rPr>
        <w:t>项目简介</w:t>
      </w:r>
    </w:p>
    <w:p w14:paraId="66E24BE4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hyperlink r:id="rId5" w:history="1">
        <w:r>
          <w:rPr>
            <w:rFonts w:ascii="Helvetica Neue" w:hAnsi="Helvetica Neue" w:cs="Helvetica Neue"/>
            <w:color w:val="0951CC"/>
            <w:kern w:val="0"/>
            <w:sz w:val="26"/>
            <w:szCs w:val="26"/>
            <w:u w:val="single" w:color="0951CC"/>
          </w:rPr>
          <w:t>Git</w:t>
        </w:r>
        <w:r>
          <w:rPr>
            <w:rFonts w:ascii="Helvetica Neue" w:hAnsi="Helvetica Neue" w:cs="Helvetica Neue"/>
            <w:color w:val="0951CC"/>
            <w:kern w:val="0"/>
            <w:sz w:val="26"/>
            <w:szCs w:val="26"/>
            <w:u w:val="single" w:color="0951CC"/>
          </w:rPr>
          <w:t>地址</w:t>
        </w:r>
      </w:hyperlink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 www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文件夹结构说明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 (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假定根目录为</w:t>
      </w:r>
      <w:proofErr w:type="spellStart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src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目录：所有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sass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html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js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文件均在</w:t>
      </w:r>
      <w:proofErr w:type="spellStart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src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目录下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) * ######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当前所有模块</w:t>
      </w:r>
    </w:p>
    <w:p w14:paraId="12865C9F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Monaco" w:hAnsi="Monaco" w:cs="Monaco"/>
          <w:color w:val="606060"/>
          <w:kern w:val="0"/>
        </w:rPr>
        <w:t>public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项目公共代码</w:t>
      </w:r>
    </w:p>
    <w:p w14:paraId="479C0931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      _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public.scss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 : </w:t>
      </w:r>
      <w:r>
        <w:rPr>
          <w:rFonts w:ascii="Monaco" w:hAnsi="Monaco" w:cs="Monaco"/>
          <w:color w:val="606060"/>
          <w:kern w:val="0"/>
          <w:sz w:val="22"/>
          <w:szCs w:val="22"/>
        </w:rPr>
        <w:t>公共的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css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代码</w:t>
      </w:r>
      <w:r>
        <w:rPr>
          <w:rFonts w:ascii="Monaco" w:hAnsi="Monaco" w:cs="Monaco"/>
          <w:color w:val="60606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br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/&gt;</w:t>
      </w:r>
    </w:p>
    <w:p w14:paraId="481976F0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      CRMApp.js          : </w:t>
      </w:r>
      <w:r>
        <w:rPr>
          <w:rFonts w:ascii="Monaco" w:hAnsi="Monaco" w:cs="Monaco"/>
          <w:color w:val="606060"/>
          <w:kern w:val="0"/>
          <w:sz w:val="22"/>
          <w:szCs w:val="22"/>
        </w:rPr>
        <w:t>定义项目</w:t>
      </w:r>
      <w:r>
        <w:rPr>
          <w:rFonts w:ascii="Monaco" w:hAnsi="Monaco" w:cs="Monaco"/>
          <w:color w:val="606060"/>
          <w:kern w:val="0"/>
          <w:sz w:val="22"/>
          <w:szCs w:val="22"/>
        </w:rPr>
        <w:t>angular module</w:t>
      </w:r>
      <w:r>
        <w:rPr>
          <w:rFonts w:ascii="Monaco" w:hAnsi="Monaco" w:cs="Monaco"/>
          <w:color w:val="606060"/>
          <w:kern w:val="0"/>
          <w:sz w:val="22"/>
          <w:szCs w:val="22"/>
        </w:rPr>
        <w:t>及各个子</w:t>
      </w:r>
      <w:r>
        <w:rPr>
          <w:rFonts w:ascii="Monaco" w:hAnsi="Monaco" w:cs="Monaco"/>
          <w:color w:val="606060"/>
          <w:kern w:val="0"/>
          <w:sz w:val="22"/>
          <w:szCs w:val="22"/>
        </w:rPr>
        <w:t>module&lt;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br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/&gt;</w:t>
      </w:r>
    </w:p>
    <w:p w14:paraId="13F4C2BC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      services.js     : </w:t>
      </w:r>
      <w:r>
        <w:rPr>
          <w:rFonts w:ascii="Monaco" w:hAnsi="Monaco" w:cs="Monaco"/>
          <w:color w:val="606060"/>
          <w:kern w:val="0"/>
          <w:sz w:val="22"/>
          <w:szCs w:val="22"/>
        </w:rPr>
        <w:t>公共的</w:t>
      </w:r>
      <w:r>
        <w:rPr>
          <w:rFonts w:ascii="Monaco" w:hAnsi="Monaco" w:cs="Monaco"/>
          <w:color w:val="606060"/>
          <w:kern w:val="0"/>
          <w:sz w:val="22"/>
          <w:szCs w:val="22"/>
        </w:rPr>
        <w:t>angular service&lt;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br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/&gt;</w:t>
      </w:r>
    </w:p>
    <w:p w14:paraId="2FDF6F34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      controllers.js      : </w:t>
      </w:r>
      <w:r>
        <w:rPr>
          <w:rFonts w:ascii="Monaco" w:hAnsi="Monaco" w:cs="Monaco"/>
          <w:color w:val="606060"/>
          <w:kern w:val="0"/>
          <w:sz w:val="22"/>
          <w:szCs w:val="22"/>
        </w:rPr>
        <w:t>公共的</w:t>
      </w:r>
      <w:r>
        <w:rPr>
          <w:rFonts w:ascii="Monaco" w:hAnsi="Monaco" w:cs="Monaco"/>
          <w:color w:val="606060"/>
          <w:kern w:val="0"/>
          <w:sz w:val="22"/>
          <w:szCs w:val="22"/>
        </w:rPr>
        <w:t>controller</w:t>
      </w:r>
      <w:r>
        <w:rPr>
          <w:rFonts w:ascii="Monaco" w:hAnsi="Monaco" w:cs="Monaco"/>
          <w:color w:val="606060"/>
          <w:kern w:val="0"/>
          <w:sz w:val="22"/>
          <w:szCs w:val="22"/>
        </w:rPr>
        <w:t>（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eg:html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、</w:t>
      </w:r>
      <w:r>
        <w:rPr>
          <w:rFonts w:ascii="Monaco" w:hAnsi="Monaco" w:cs="Monaco"/>
          <w:color w:val="606060"/>
          <w:kern w:val="0"/>
          <w:sz w:val="22"/>
          <w:szCs w:val="22"/>
        </w:rPr>
        <w:t>body</w:t>
      </w:r>
      <w:r>
        <w:rPr>
          <w:rFonts w:ascii="Monaco" w:hAnsi="Monaco" w:cs="Monaco"/>
          <w:color w:val="606060"/>
          <w:kern w:val="0"/>
          <w:sz w:val="22"/>
          <w:szCs w:val="22"/>
        </w:rPr>
        <w:t>上的</w:t>
      </w:r>
      <w:r>
        <w:rPr>
          <w:rFonts w:ascii="Monaco" w:hAnsi="Monaco" w:cs="Monaco"/>
          <w:color w:val="606060"/>
          <w:kern w:val="0"/>
          <w:sz w:val="22"/>
          <w:szCs w:val="22"/>
        </w:rPr>
        <w:t>controller</w:t>
      </w:r>
      <w:r>
        <w:rPr>
          <w:rFonts w:ascii="Monaco" w:hAnsi="Monaco" w:cs="Monaco"/>
          <w:color w:val="606060"/>
          <w:kern w:val="0"/>
          <w:sz w:val="22"/>
          <w:szCs w:val="22"/>
        </w:rPr>
        <w:t>）</w:t>
      </w:r>
      <w:r>
        <w:rPr>
          <w:rFonts w:ascii="Monaco" w:hAnsi="Monaco" w:cs="Monaco"/>
          <w:color w:val="60606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br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/&gt;</w:t>
      </w:r>
    </w:p>
    <w:p w14:paraId="29B9ED9E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      templates/*.html            : </w:t>
      </w:r>
      <w:r>
        <w:rPr>
          <w:rFonts w:ascii="Monaco" w:hAnsi="Monaco" w:cs="Monaco"/>
          <w:color w:val="606060"/>
          <w:kern w:val="0"/>
          <w:sz w:val="22"/>
          <w:szCs w:val="22"/>
        </w:rPr>
        <w:t>公共的</w:t>
      </w:r>
      <w:r>
        <w:rPr>
          <w:rFonts w:ascii="Monaco" w:hAnsi="Monaco" w:cs="Monaco"/>
          <w:color w:val="606060"/>
          <w:kern w:val="0"/>
          <w:sz w:val="22"/>
          <w:szCs w:val="22"/>
        </w:rPr>
        <w:t>html</w:t>
      </w:r>
      <w:r>
        <w:rPr>
          <w:rFonts w:ascii="Monaco" w:hAnsi="Monaco" w:cs="Monaco"/>
          <w:color w:val="606060"/>
          <w:kern w:val="0"/>
          <w:sz w:val="22"/>
          <w:szCs w:val="22"/>
        </w:rPr>
        <w:t>模板</w:t>
      </w:r>
      <w:r>
        <w:rPr>
          <w:rFonts w:ascii="Monaco" w:hAnsi="Monaco" w:cs="Monaco"/>
          <w:color w:val="60606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br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 xml:space="preserve">/&gt;          </w:t>
      </w:r>
    </w:p>
    <w:p w14:paraId="5CDD8410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Monaco" w:hAnsi="Monaco" w:cs="Monaco"/>
          <w:color w:val="606060"/>
          <w:kern w:val="0"/>
        </w:rPr>
        <w:t>applications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应用页</w:t>
      </w:r>
    </w:p>
    <w:p w14:paraId="39204676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Monaco" w:hAnsi="Monaco" w:cs="Monaco"/>
          <w:color w:val="606060"/>
          <w:kern w:val="0"/>
        </w:rPr>
        <w:t>employee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员工模块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(4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个人信息界面、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员工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查询结果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列表、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13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员工详情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)</w:t>
      </w:r>
    </w:p>
    <w:p w14:paraId="263BDEE2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Monaco" w:hAnsi="Monaco" w:cs="Monaco"/>
          <w:color w:val="606060"/>
          <w:kern w:val="0"/>
        </w:rPr>
        <w:t>contacts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联系人模块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(6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联系人详情、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创建、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8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编辑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)</w:t>
      </w:r>
    </w:p>
    <w:p w14:paraId="61E2388D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Monaco" w:hAnsi="Monaco" w:cs="Monaco"/>
          <w:color w:val="606060"/>
          <w:kern w:val="0"/>
        </w:rPr>
        <w:lastRenderedPageBreak/>
        <w:t>customer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客户模块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(9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客户查询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查询结果列表、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详情、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11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编辑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)</w:t>
      </w:r>
    </w:p>
    <w:p w14:paraId="3EA058C2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proofErr w:type="spellStart"/>
      <w:r>
        <w:rPr>
          <w:rFonts w:ascii="Monaco" w:hAnsi="Monaco" w:cs="Monaco"/>
          <w:color w:val="606060"/>
          <w:kern w:val="0"/>
        </w:rPr>
        <w:t>saleActivities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销售活动模块（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14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销售活动查询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查询结果列表、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15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详情、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16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创建、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17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编辑）</w:t>
      </w:r>
    </w:p>
    <w:p w14:paraId="2879D4A8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proofErr w:type="spellStart"/>
      <w:r>
        <w:rPr>
          <w:rFonts w:ascii="Monaco" w:hAnsi="Monaco" w:cs="Monaco"/>
          <w:color w:val="606060"/>
          <w:kern w:val="0"/>
        </w:rPr>
        <w:t>businessOpportunity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商业机会模块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(18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查询结果列表、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19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详情、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20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创建、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21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编辑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)</w:t>
      </w:r>
    </w:p>
    <w:p w14:paraId="64E00420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proofErr w:type="spellStart"/>
      <w:r>
        <w:rPr>
          <w:rFonts w:ascii="Monaco" w:hAnsi="Monaco" w:cs="Monaco"/>
          <w:color w:val="606060"/>
          <w:kern w:val="0"/>
        </w:rPr>
        <w:t>contactRelationship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联系人关系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(22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23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维护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)</w:t>
      </w:r>
    </w:p>
    <w:p w14:paraId="010B2A54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proofErr w:type="spellStart"/>
      <w:r>
        <w:rPr>
          <w:rFonts w:ascii="Monaco" w:hAnsi="Monaco" w:cs="Monaco"/>
          <w:color w:val="606060"/>
          <w:kern w:val="0"/>
        </w:rPr>
        <w:t>responserRelationship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负责人关系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(24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25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维护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)</w:t>
      </w:r>
    </w:p>
    <w:p w14:paraId="24637ECE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Monaco" w:hAnsi="Monaco" w:cs="Monaco"/>
          <w:color w:val="606060"/>
          <w:kern w:val="0"/>
        </w:rPr>
        <w:t>worksheet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工单模块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(26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结果列表、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27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详情、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28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编辑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)</w:t>
      </w:r>
    </w:p>
    <w:p w14:paraId="180477B6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proofErr w:type="spellStart"/>
      <w:r>
        <w:rPr>
          <w:rFonts w:ascii="Monaco" w:hAnsi="Monaco" w:cs="Monaco"/>
          <w:color w:val="606060"/>
          <w:kern w:val="0"/>
        </w:rPr>
        <w:t>actionPlan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活动计划模块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(29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查询结果列表、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30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详情、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31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创建、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32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编辑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)</w:t>
      </w:r>
    </w:p>
    <w:p w14:paraId="7E713C0B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Monaco" w:hAnsi="Monaco" w:cs="Monaco"/>
          <w:color w:val="606060"/>
          <w:kern w:val="0"/>
        </w:rPr>
        <w:t>clues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线索模块（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33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查询结果列表、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34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详情、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35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编辑）</w:t>
      </w:r>
    </w:p>
    <w:p w14:paraId="59198005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proofErr w:type="spellStart"/>
      <w:r>
        <w:rPr>
          <w:rFonts w:ascii="Monaco" w:hAnsi="Monaco" w:cs="Monaco"/>
          <w:color w:val="606060"/>
          <w:kern w:val="0"/>
        </w:rPr>
        <w:t>baoworksheet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报工单模块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(36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结果列表、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37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详情、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38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编辑、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39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创建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)</w:t>
      </w:r>
    </w:p>
    <w:p w14:paraId="42513860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Monaco" w:hAnsi="Monaco" w:cs="Monaco"/>
          <w:color w:val="606060"/>
          <w:kern w:val="0"/>
        </w:rPr>
        <w:t>offer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报价模块（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40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查询查询结果列表、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41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详情、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42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创建、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43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编辑）</w:t>
      </w:r>
    </w:p>
    <w:p w14:paraId="40EC9EAE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Monaco" w:hAnsi="Monaco" w:cs="Monaco"/>
          <w:color w:val="606060"/>
          <w:kern w:val="0"/>
        </w:rPr>
        <w:t>receipts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报销模块（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44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45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审核）</w:t>
      </w:r>
    </w:p>
    <w:p w14:paraId="509050F4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Monaco" w:hAnsi="Monaco" w:cs="Monaco"/>
          <w:color w:val="606060"/>
          <w:kern w:val="0"/>
        </w:rPr>
        <w:t>services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服务模块（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46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地图、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47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知识库、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48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签到查询、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49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签到提交、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50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拜访查询、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51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拜访提交）</w:t>
      </w:r>
    </w:p>
    <w:p w14:paraId="4B7E6F04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proofErr w:type="spellStart"/>
      <w:r>
        <w:rPr>
          <w:rFonts w:ascii="Monaco" w:hAnsi="Monaco" w:cs="Monaco"/>
          <w:color w:val="606060"/>
          <w:kern w:val="0"/>
        </w:rPr>
        <w:t>terminalUser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终端用户模块（个人查询、维护）</w:t>
      </w:r>
    </w:p>
    <w:p w14:paraId="4C75C624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</w:p>
    <w:p w14:paraId="5D3F3D2D" w14:textId="77777777" w:rsidR="00205B1B" w:rsidRDefault="00205B1B" w:rsidP="00205B1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kern w:val="0"/>
          <w:sz w:val="26"/>
          <w:szCs w:val="26"/>
        </w:rPr>
        <w:t>employee</w:t>
      </w:r>
      <w:r>
        <w:rPr>
          <w:rFonts w:ascii="Helvetica Neue" w:hAnsi="Helvetica Neue" w:cs="Helvetica Neue"/>
          <w:b/>
          <w:bCs/>
          <w:color w:val="313131"/>
          <w:kern w:val="0"/>
          <w:sz w:val="26"/>
          <w:szCs w:val="26"/>
        </w:rPr>
        <w:t>模块详解</w:t>
      </w:r>
      <w:r>
        <w:rPr>
          <w:rFonts w:ascii="Helvetica Neue" w:hAnsi="Helvetica Neue" w:cs="Helvetica Neue"/>
          <w:b/>
          <w:bCs/>
          <w:color w:val="313131"/>
          <w:kern w:val="0"/>
          <w:sz w:val="26"/>
          <w:szCs w:val="26"/>
        </w:rPr>
        <w:t xml:space="preserve"> (</w:t>
      </w:r>
      <w:r>
        <w:rPr>
          <w:rFonts w:ascii="Helvetica Neue" w:hAnsi="Helvetica Neue" w:cs="Helvetica Neue"/>
          <w:b/>
          <w:bCs/>
          <w:color w:val="313131"/>
          <w:kern w:val="0"/>
          <w:sz w:val="26"/>
          <w:szCs w:val="26"/>
        </w:rPr>
        <w:t>以</w:t>
      </w:r>
      <w:r>
        <w:rPr>
          <w:rFonts w:ascii="Helvetica Neue" w:hAnsi="Helvetica Neue" w:cs="Helvetica Neue"/>
          <w:b/>
          <w:bCs/>
          <w:color w:val="313131"/>
          <w:kern w:val="0"/>
          <w:sz w:val="26"/>
          <w:szCs w:val="26"/>
        </w:rPr>
        <w:t>employee</w:t>
      </w:r>
      <w:r>
        <w:rPr>
          <w:rFonts w:ascii="Helvetica Neue" w:hAnsi="Helvetica Neue" w:cs="Helvetica Neue"/>
          <w:b/>
          <w:bCs/>
          <w:color w:val="313131"/>
          <w:kern w:val="0"/>
          <w:sz w:val="26"/>
          <w:szCs w:val="26"/>
        </w:rPr>
        <w:t>模块为例</w:t>
      </w:r>
      <w:r>
        <w:rPr>
          <w:rFonts w:ascii="Helvetica Neue" w:hAnsi="Helvetica Neue" w:cs="Helvetica Neue"/>
          <w:b/>
          <w:bCs/>
          <w:color w:val="313131"/>
          <w:kern w:val="0"/>
          <w:sz w:val="26"/>
          <w:szCs w:val="26"/>
        </w:rPr>
        <w:t>) 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userDetail.html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userInfo.html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userQuery.html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分别代表员工详情、个人信息、查询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查询结果列表界面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 _</w:t>
      </w:r>
      <w:proofErr w:type="spellStart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employy.scss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 :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包含这三个界面的</w:t>
      </w:r>
      <w:proofErr w:type="spellStart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css</w:t>
      </w:r>
      <w:proofErr w:type="spellEnd"/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代码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 employeeModule.js 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包含该模块的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module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定义以及所有的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service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定义、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filter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定义、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directive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定义等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 employeeCtrls.js : 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包含该模块的所有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controller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定义</w:t>
      </w:r>
    </w:p>
    <w:p w14:paraId="5E1AC8FA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13131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13131"/>
          <w:kern w:val="0"/>
          <w:sz w:val="36"/>
          <w:szCs w:val="36"/>
        </w:rPr>
        <w:t>Cordova</w:t>
      </w:r>
      <w:r>
        <w:rPr>
          <w:rFonts w:ascii="Helvetica Neue" w:hAnsi="Helvetica Neue" w:cs="Helvetica Neue"/>
          <w:b/>
          <w:bCs/>
          <w:color w:val="313131"/>
          <w:kern w:val="0"/>
          <w:sz w:val="36"/>
          <w:szCs w:val="36"/>
        </w:rPr>
        <w:t>插件</w:t>
      </w:r>
    </w:p>
    <w:p w14:paraId="449D12A9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>待续</w:t>
      </w:r>
    </w:p>
    <w:p w14:paraId="58E1B030" w14:textId="77777777" w:rsidR="00205B1B" w:rsidRDefault="00205B1B" w:rsidP="00205B1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13131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13131"/>
          <w:kern w:val="0"/>
          <w:sz w:val="36"/>
          <w:szCs w:val="36"/>
        </w:rPr>
        <w:t>Gulp</w:t>
      </w:r>
      <w:r>
        <w:rPr>
          <w:rFonts w:ascii="Helvetica Neue" w:hAnsi="Helvetica Neue" w:cs="Helvetica Neue"/>
          <w:b/>
          <w:bCs/>
          <w:color w:val="313131"/>
          <w:kern w:val="0"/>
          <w:sz w:val="36"/>
          <w:szCs w:val="36"/>
        </w:rPr>
        <w:t>构建脚本</w:t>
      </w:r>
    </w:p>
    <w:p w14:paraId="653116A0" w14:textId="77777777" w:rsidR="00205B1B" w:rsidRDefault="00205B1B" w:rsidP="00205B1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 xml:space="preserve">task 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列表及说明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: </w:t>
      </w: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sass      : </w:t>
      </w:r>
      <w:r>
        <w:rPr>
          <w:rFonts w:ascii="Monaco" w:hAnsi="Monaco" w:cs="Monaco"/>
          <w:color w:val="606060"/>
          <w:kern w:val="0"/>
          <w:sz w:val="22"/>
          <w:szCs w:val="22"/>
        </w:rPr>
        <w:t>将所有</w:t>
      </w:r>
      <w:r>
        <w:rPr>
          <w:rFonts w:ascii="Monaco" w:hAnsi="Monaco" w:cs="Monaco"/>
          <w:color w:val="606060"/>
          <w:kern w:val="0"/>
          <w:sz w:val="22"/>
          <w:szCs w:val="22"/>
        </w:rPr>
        <w:t xml:space="preserve"> www/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src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/public/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CRMApp.scss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06060"/>
          <w:kern w:val="0"/>
          <w:sz w:val="22"/>
          <w:szCs w:val="22"/>
        </w:rPr>
        <w:t>文件编译为</w:t>
      </w:r>
      <w:r>
        <w:rPr>
          <w:rFonts w:ascii="Monaco" w:hAnsi="Monaco" w:cs="Monaco"/>
          <w:color w:val="606060"/>
          <w:kern w:val="0"/>
          <w:sz w:val="22"/>
          <w:szCs w:val="22"/>
        </w:rPr>
        <w:t xml:space="preserve"> www/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src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dev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CRMApp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[.min].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css</w:t>
      </w:r>
      <w:proofErr w:type="spellEnd"/>
    </w:p>
    <w:p w14:paraId="273DD543" w14:textId="77777777" w:rsidR="00205B1B" w:rsidRDefault="00205B1B" w:rsidP="00205B1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default = watch-sass : </w:t>
      </w:r>
      <w:r>
        <w:rPr>
          <w:rFonts w:ascii="Monaco" w:hAnsi="Monaco" w:cs="Monaco"/>
          <w:color w:val="606060"/>
          <w:kern w:val="0"/>
          <w:sz w:val="22"/>
          <w:szCs w:val="22"/>
        </w:rPr>
        <w:t>监控</w:t>
      </w:r>
      <w:r>
        <w:rPr>
          <w:rFonts w:ascii="Monaco" w:hAnsi="Monaco" w:cs="Monaco"/>
          <w:color w:val="606060"/>
          <w:kern w:val="0"/>
          <w:sz w:val="22"/>
          <w:szCs w:val="22"/>
        </w:rPr>
        <w:t>www/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src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</w:t>
      </w:r>
      <w:r>
        <w:rPr>
          <w:rFonts w:ascii="Monaco" w:hAnsi="Monaco" w:cs="Monaco"/>
          <w:color w:val="606060"/>
          <w:kern w:val="0"/>
          <w:sz w:val="22"/>
          <w:szCs w:val="22"/>
        </w:rPr>
        <w:t>文件夹及其所有子文件夹内的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scss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文件，若有变化则执行</w:t>
      </w:r>
      <w:r>
        <w:rPr>
          <w:rFonts w:ascii="Monaco" w:hAnsi="Monaco" w:cs="Monaco"/>
          <w:color w:val="606060"/>
          <w:kern w:val="0"/>
          <w:sz w:val="22"/>
          <w:szCs w:val="22"/>
        </w:rPr>
        <w:t xml:space="preserve"> sass</w:t>
      </w:r>
      <w:r>
        <w:rPr>
          <w:rFonts w:ascii="Monaco" w:hAnsi="Monaco" w:cs="Monaco"/>
          <w:color w:val="606060"/>
          <w:kern w:val="0"/>
          <w:sz w:val="22"/>
          <w:szCs w:val="22"/>
        </w:rPr>
        <w:t>进行编译</w:t>
      </w:r>
    </w:p>
    <w:p w14:paraId="0A2B3CB7" w14:textId="77777777" w:rsidR="00205B1B" w:rsidRDefault="00205B1B" w:rsidP="00205B1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patch-html : </w:t>
      </w:r>
      <w:r>
        <w:rPr>
          <w:rFonts w:ascii="Monaco" w:hAnsi="Monaco" w:cs="Monaco"/>
          <w:color w:val="606060"/>
          <w:kern w:val="0"/>
          <w:sz w:val="22"/>
          <w:szCs w:val="22"/>
        </w:rPr>
        <w:t>项目开发完成后使用：用来将所有的</w:t>
      </w:r>
      <w:r>
        <w:rPr>
          <w:rFonts w:ascii="Monaco" w:hAnsi="Monaco" w:cs="Monaco"/>
          <w:color w:val="606060"/>
          <w:kern w:val="0"/>
          <w:sz w:val="22"/>
          <w:szCs w:val="22"/>
        </w:rPr>
        <w:t>html</w:t>
      </w:r>
      <w:r>
        <w:rPr>
          <w:rFonts w:ascii="Monaco" w:hAnsi="Monaco" w:cs="Monaco"/>
          <w:color w:val="606060"/>
          <w:kern w:val="0"/>
          <w:sz w:val="22"/>
          <w:szCs w:val="22"/>
        </w:rPr>
        <w:t>打包为一个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js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文件</w:t>
      </w:r>
      <w:r>
        <w:rPr>
          <w:rFonts w:ascii="Monaco" w:hAnsi="Monaco" w:cs="Monaco"/>
          <w:color w:val="606060"/>
          <w:kern w:val="0"/>
          <w:sz w:val="22"/>
          <w:szCs w:val="22"/>
        </w:rPr>
        <w:t>www/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src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dev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/CRMApp-templates.js</w:t>
      </w:r>
      <w:r>
        <w:rPr>
          <w:rFonts w:ascii="Monaco" w:hAnsi="Monaco" w:cs="Monaco"/>
          <w:color w:val="606060"/>
          <w:kern w:val="0"/>
          <w:sz w:val="22"/>
          <w:szCs w:val="22"/>
        </w:rPr>
        <w:t>，并使用</w:t>
      </w:r>
      <w:r>
        <w:rPr>
          <w:rFonts w:ascii="Monaco" w:hAnsi="Monaco" w:cs="Monaco"/>
          <w:color w:val="606060"/>
          <w:kern w:val="0"/>
          <w:sz w:val="22"/>
          <w:szCs w:val="22"/>
        </w:rPr>
        <w:t>angular</w:t>
      </w:r>
      <w:r>
        <w:rPr>
          <w:rFonts w:ascii="Monaco" w:hAnsi="Monaco" w:cs="Monaco"/>
          <w:color w:val="606060"/>
          <w:kern w:val="0"/>
          <w:sz w:val="22"/>
          <w:szCs w:val="22"/>
        </w:rPr>
        <w:t>的</w:t>
      </w:r>
      <w:r>
        <w:rPr>
          <w:rFonts w:ascii="Monaco" w:hAnsi="Monaco" w:cs="Monaco"/>
          <w:color w:val="606060"/>
          <w:kern w:val="0"/>
          <w:sz w:val="22"/>
          <w:szCs w:val="22"/>
        </w:rPr>
        <w:t>module</w:t>
      </w:r>
      <w:r>
        <w:rPr>
          <w:rFonts w:ascii="Monaco" w:hAnsi="Monaco" w:cs="Monaco"/>
          <w:color w:val="606060"/>
          <w:kern w:val="0"/>
          <w:sz w:val="22"/>
          <w:szCs w:val="22"/>
        </w:rPr>
        <w:t>机制封装为</w:t>
      </w:r>
      <w:r>
        <w:rPr>
          <w:rFonts w:ascii="Monaco" w:hAnsi="Monaco" w:cs="Monaco"/>
          <w:color w:val="606060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crm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-templates"</w:t>
      </w:r>
      <w:r>
        <w:rPr>
          <w:rFonts w:ascii="Monaco" w:hAnsi="Monaco" w:cs="Monaco"/>
          <w:color w:val="606060"/>
          <w:kern w:val="0"/>
          <w:sz w:val="22"/>
          <w:szCs w:val="22"/>
        </w:rPr>
        <w:t>的</w:t>
      </w:r>
      <w:r>
        <w:rPr>
          <w:rFonts w:ascii="Monaco" w:hAnsi="Monaco" w:cs="Monaco"/>
          <w:color w:val="606060"/>
          <w:kern w:val="0"/>
          <w:sz w:val="22"/>
          <w:szCs w:val="22"/>
        </w:rPr>
        <w:t>module</w:t>
      </w:r>
    </w:p>
    <w:p w14:paraId="37C4F5FF" w14:textId="77777777" w:rsidR="00205B1B" w:rsidRDefault="00205B1B" w:rsidP="00205B1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patch-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js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: </w:t>
      </w:r>
      <w:r>
        <w:rPr>
          <w:rFonts w:ascii="Monaco" w:hAnsi="Monaco" w:cs="Monaco"/>
          <w:color w:val="606060"/>
          <w:kern w:val="0"/>
          <w:sz w:val="22"/>
          <w:szCs w:val="22"/>
        </w:rPr>
        <w:t>项目开发完成后使用：将</w:t>
      </w:r>
      <w:r>
        <w:rPr>
          <w:rFonts w:ascii="Monaco" w:hAnsi="Monaco" w:cs="Monaco"/>
          <w:color w:val="606060"/>
          <w:kern w:val="0"/>
          <w:sz w:val="22"/>
          <w:szCs w:val="22"/>
        </w:rPr>
        <w:t>www/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src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下面的所有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js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文件</w:t>
      </w:r>
      <w:r>
        <w:rPr>
          <w:rFonts w:ascii="Monaco" w:hAnsi="Monaco" w:cs="Monaco"/>
          <w:color w:val="606060"/>
          <w:kern w:val="0"/>
          <w:sz w:val="22"/>
          <w:szCs w:val="22"/>
        </w:rPr>
        <w:t>(</w:t>
      </w:r>
      <w:r>
        <w:rPr>
          <w:rFonts w:ascii="Monaco" w:hAnsi="Monaco" w:cs="Monaco"/>
          <w:color w:val="606060"/>
          <w:kern w:val="0"/>
          <w:sz w:val="22"/>
          <w:szCs w:val="22"/>
        </w:rPr>
        <w:t>包含</w:t>
      </w:r>
      <w:r>
        <w:rPr>
          <w:rFonts w:ascii="Monaco" w:hAnsi="Monaco" w:cs="Monaco"/>
          <w:color w:val="606060"/>
          <w:kern w:val="0"/>
          <w:sz w:val="22"/>
          <w:szCs w:val="22"/>
        </w:rPr>
        <w:t>CRMApp-templates.js)</w:t>
      </w:r>
      <w:r>
        <w:rPr>
          <w:rFonts w:ascii="Monaco" w:hAnsi="Monaco" w:cs="Monaco"/>
          <w:color w:val="606060"/>
          <w:kern w:val="0"/>
          <w:sz w:val="22"/>
          <w:szCs w:val="22"/>
        </w:rPr>
        <w:t>打包为</w:t>
      </w:r>
      <w:r>
        <w:rPr>
          <w:rFonts w:ascii="Monaco" w:hAnsi="Monaco" w:cs="Monaco"/>
          <w:color w:val="606060"/>
          <w:kern w:val="0"/>
          <w:sz w:val="22"/>
          <w:szCs w:val="22"/>
        </w:rPr>
        <w:t>www/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src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dev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/CRMApp-all.js</w:t>
      </w:r>
    </w:p>
    <w:p w14:paraId="1A1E1659" w14:textId="77777777" w:rsidR="00205B1B" w:rsidRDefault="00205B1B" w:rsidP="00205B1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</w:p>
    <w:p w14:paraId="0F4C1E97" w14:textId="77777777" w:rsidR="00205B1B" w:rsidRDefault="00205B1B" w:rsidP="00205B1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 xml:space="preserve">task 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使用指南</w:t>
      </w:r>
      <w:r>
        <w:rPr>
          <w:rFonts w:ascii="Helvetica Neue" w:hAnsi="Helvetica Neue" w:cs="Helvetica Neue"/>
          <w:b/>
          <w:bCs/>
          <w:color w:val="313131"/>
          <w:kern w:val="0"/>
          <w:sz w:val="28"/>
          <w:szCs w:val="28"/>
        </w:rPr>
        <w:t>:</w:t>
      </w:r>
    </w:p>
    <w:p w14:paraId="763E3A8E" w14:textId="77777777" w:rsidR="00205B1B" w:rsidRDefault="00205B1B" w:rsidP="00205B1B">
      <w:pPr>
        <w:widowControl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开发中</w:t>
      </w:r>
    </w:p>
    <w:p w14:paraId="4C59402A" w14:textId="77777777" w:rsidR="00205B1B" w:rsidRDefault="00205B1B" w:rsidP="00205B1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1</w:t>
      </w:r>
      <w:r>
        <w:rPr>
          <w:rFonts w:ascii="Monaco" w:hAnsi="Monaco" w:cs="Monaco"/>
          <w:color w:val="606060"/>
          <w:kern w:val="0"/>
          <w:sz w:val="22"/>
          <w:szCs w:val="22"/>
        </w:rPr>
        <w:t>、</w:t>
      </w:r>
      <w:r>
        <w:rPr>
          <w:rFonts w:ascii="Monaco" w:hAnsi="Monaco" w:cs="Monaco"/>
          <w:color w:val="606060"/>
          <w:kern w:val="0"/>
          <w:sz w:val="22"/>
          <w:szCs w:val="22"/>
        </w:rPr>
        <w:t xml:space="preserve"> cd 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atlenergy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 xml:space="preserve">/www                           : </w:t>
      </w:r>
      <w:r>
        <w:rPr>
          <w:rFonts w:ascii="Monaco" w:hAnsi="Monaco" w:cs="Monaco"/>
          <w:color w:val="606060"/>
          <w:kern w:val="0"/>
          <w:sz w:val="22"/>
          <w:szCs w:val="22"/>
        </w:rPr>
        <w:t>进入工作目录</w:t>
      </w:r>
    </w:p>
    <w:p w14:paraId="16FF585D" w14:textId="77777777" w:rsidR="00205B1B" w:rsidRDefault="00205B1B" w:rsidP="00205B1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2</w:t>
      </w:r>
      <w:r>
        <w:rPr>
          <w:rFonts w:ascii="Monaco" w:hAnsi="Monaco" w:cs="Monaco"/>
          <w:color w:val="606060"/>
          <w:kern w:val="0"/>
          <w:sz w:val="22"/>
          <w:szCs w:val="22"/>
        </w:rPr>
        <w:t>、</w:t>
      </w:r>
      <w:r>
        <w:rPr>
          <w:rFonts w:ascii="Monaco" w:hAnsi="Monaco" w:cs="Monaco"/>
          <w:color w:val="606060"/>
          <w:kern w:val="0"/>
          <w:sz w:val="22"/>
          <w:szCs w:val="22"/>
        </w:rPr>
        <w:t xml:space="preserve"> node scripts/web-server.js                 : </w:t>
      </w:r>
      <w:r>
        <w:rPr>
          <w:rFonts w:ascii="Monaco" w:hAnsi="Monaco" w:cs="Monaco"/>
          <w:color w:val="606060"/>
          <w:kern w:val="0"/>
          <w:sz w:val="22"/>
          <w:szCs w:val="22"/>
        </w:rPr>
        <w:t>运行</w:t>
      </w:r>
      <w:r>
        <w:rPr>
          <w:rFonts w:ascii="Monaco" w:hAnsi="Monaco" w:cs="Monaco"/>
          <w:color w:val="606060"/>
          <w:kern w:val="0"/>
          <w:sz w:val="22"/>
          <w:szCs w:val="22"/>
        </w:rPr>
        <w:t>node</w:t>
      </w:r>
      <w:r>
        <w:rPr>
          <w:rFonts w:ascii="Monaco" w:hAnsi="Monaco" w:cs="Monaco"/>
          <w:color w:val="606060"/>
          <w:kern w:val="0"/>
          <w:sz w:val="22"/>
          <w:szCs w:val="22"/>
        </w:rPr>
        <w:t>服务器</w:t>
      </w:r>
    </w:p>
    <w:p w14:paraId="5CED97BD" w14:textId="77777777" w:rsidR="00205B1B" w:rsidRDefault="00205B1B" w:rsidP="00205B1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3</w:t>
      </w:r>
      <w:r>
        <w:rPr>
          <w:rFonts w:ascii="Monaco" w:hAnsi="Monaco" w:cs="Monaco"/>
          <w:color w:val="606060"/>
          <w:kern w:val="0"/>
          <w:sz w:val="22"/>
          <w:szCs w:val="22"/>
        </w:rPr>
        <w:t>、</w:t>
      </w:r>
      <w:r>
        <w:rPr>
          <w:rFonts w:ascii="Monaco" w:hAnsi="Monaco" w:cs="Monaco"/>
          <w:color w:val="606060"/>
          <w:kern w:val="0"/>
          <w:sz w:val="22"/>
          <w:szCs w:val="22"/>
        </w:rPr>
        <w:t xml:space="preserve"> http://localhos</w:t>
      </w:r>
      <w:bookmarkStart w:id="0" w:name="_GoBack"/>
      <w:bookmarkEnd w:id="0"/>
      <w:r>
        <w:rPr>
          <w:rFonts w:ascii="Monaco" w:hAnsi="Monaco" w:cs="Monaco"/>
          <w:color w:val="606060"/>
          <w:kern w:val="0"/>
          <w:sz w:val="22"/>
          <w:szCs w:val="22"/>
        </w:rPr>
        <w:t>t:8005/index.html#/tabs</w:t>
      </w:r>
    </w:p>
    <w:p w14:paraId="21E31118" w14:textId="77777777" w:rsidR="00205B1B" w:rsidRDefault="00205B1B" w:rsidP="00205B1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606060"/>
          <w:kern w:val="0"/>
          <w:sz w:val="22"/>
          <w:szCs w:val="22"/>
        </w:rPr>
      </w:pPr>
      <w:r>
        <w:rPr>
          <w:rFonts w:ascii="Monaco" w:hAnsi="Monaco" w:cs="Monaco"/>
          <w:color w:val="606060"/>
          <w:kern w:val="0"/>
          <w:sz w:val="22"/>
          <w:szCs w:val="22"/>
        </w:rPr>
        <w:t xml:space="preserve">      4</w:t>
      </w:r>
      <w:r>
        <w:rPr>
          <w:rFonts w:ascii="Monaco" w:hAnsi="Monaco" w:cs="Monaco"/>
          <w:color w:val="606060"/>
          <w:kern w:val="0"/>
          <w:sz w:val="22"/>
          <w:szCs w:val="22"/>
        </w:rPr>
        <w:t>、</w:t>
      </w:r>
      <w:r>
        <w:rPr>
          <w:rFonts w:ascii="Monaco" w:hAnsi="Monaco" w:cs="Monaco"/>
          <w:color w:val="606060"/>
          <w:kern w:val="0"/>
          <w:sz w:val="22"/>
          <w:szCs w:val="22"/>
        </w:rPr>
        <w:t xml:space="preserve"> gulp watch-sass                            : </w:t>
      </w:r>
      <w:r>
        <w:rPr>
          <w:rFonts w:ascii="Monaco" w:hAnsi="Monaco" w:cs="Monaco"/>
          <w:color w:val="606060"/>
          <w:kern w:val="0"/>
          <w:sz w:val="22"/>
          <w:szCs w:val="22"/>
        </w:rPr>
        <w:t>监控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scss</w:t>
      </w:r>
      <w:proofErr w:type="spellEnd"/>
      <w:r>
        <w:rPr>
          <w:rFonts w:ascii="Monaco" w:hAnsi="Monaco" w:cs="Monaco"/>
          <w:color w:val="606060"/>
          <w:kern w:val="0"/>
          <w:sz w:val="22"/>
          <w:szCs w:val="22"/>
        </w:rPr>
        <w:t>文件并时实编译为</w:t>
      </w:r>
      <w:proofErr w:type="spellStart"/>
      <w:r>
        <w:rPr>
          <w:rFonts w:ascii="Monaco" w:hAnsi="Monaco" w:cs="Monaco"/>
          <w:color w:val="606060"/>
          <w:kern w:val="0"/>
          <w:sz w:val="22"/>
          <w:szCs w:val="22"/>
        </w:rPr>
        <w:t>css</w:t>
      </w:r>
      <w:proofErr w:type="spellEnd"/>
    </w:p>
    <w:p w14:paraId="1F137A9F" w14:textId="77777777" w:rsidR="00205B1B" w:rsidRDefault="00205B1B" w:rsidP="00205B1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</w:p>
    <w:p w14:paraId="4953E261" w14:textId="77777777" w:rsidR="00205B1B" w:rsidRDefault="00205B1B" w:rsidP="00205B1B">
      <w:pPr>
        <w:widowControl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>项目打包（可选）</w:t>
      </w:r>
      <w:r>
        <w:rPr>
          <w:rFonts w:ascii="Helvetica Neue" w:hAnsi="Helvetica Neue" w:cs="Helvetica Neue"/>
          <w:color w:val="606060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606060"/>
          <w:kern w:val="0"/>
        </w:rPr>
        <w:t>1</w:t>
      </w:r>
      <w:r>
        <w:rPr>
          <w:rFonts w:ascii="Monaco" w:hAnsi="Monaco" w:cs="Monaco"/>
          <w:color w:val="606060"/>
          <w:kern w:val="0"/>
        </w:rPr>
        <w:t>、</w:t>
      </w:r>
      <w:r>
        <w:rPr>
          <w:rFonts w:ascii="Monaco" w:hAnsi="Monaco" w:cs="Monaco"/>
          <w:color w:val="606060"/>
          <w:kern w:val="0"/>
        </w:rPr>
        <w:t xml:space="preserve"> gulp sass </w:t>
      </w:r>
      <w:r>
        <w:rPr>
          <w:rFonts w:ascii="Monaco" w:hAnsi="Monaco" w:cs="Monaco"/>
          <w:color w:val="606060"/>
          <w:kern w:val="0"/>
        </w:rPr>
        <w:t>：生成</w:t>
      </w:r>
      <w:r>
        <w:rPr>
          <w:rFonts w:ascii="Monaco" w:hAnsi="Monaco" w:cs="Monaco"/>
          <w:color w:val="606060"/>
          <w:kern w:val="0"/>
        </w:rPr>
        <w:t xml:space="preserve"> </w:t>
      </w:r>
      <w:proofErr w:type="spellStart"/>
      <w:r>
        <w:rPr>
          <w:rFonts w:ascii="Monaco" w:hAnsi="Monaco" w:cs="Monaco"/>
          <w:color w:val="606060"/>
          <w:kern w:val="0"/>
        </w:rPr>
        <w:t>css</w:t>
      </w:r>
      <w:proofErr w:type="spellEnd"/>
      <w:r>
        <w:rPr>
          <w:rFonts w:ascii="Monaco" w:hAnsi="Monaco" w:cs="Monaco"/>
          <w:color w:val="606060"/>
          <w:kern w:val="0"/>
        </w:rPr>
        <w:t xml:space="preserve"> 2</w:t>
      </w:r>
      <w:r>
        <w:rPr>
          <w:rFonts w:ascii="Monaco" w:hAnsi="Monaco" w:cs="Monaco"/>
          <w:color w:val="606060"/>
          <w:kern w:val="0"/>
        </w:rPr>
        <w:t>、</w:t>
      </w:r>
      <w:r>
        <w:rPr>
          <w:rFonts w:ascii="Monaco" w:hAnsi="Monaco" w:cs="Monaco"/>
          <w:color w:val="606060"/>
          <w:kern w:val="0"/>
        </w:rPr>
        <w:t xml:space="preserve"> gulp patch-html: </w:t>
      </w:r>
      <w:r>
        <w:rPr>
          <w:rFonts w:ascii="Monaco" w:hAnsi="Monaco" w:cs="Monaco"/>
          <w:color w:val="606060"/>
          <w:kern w:val="0"/>
        </w:rPr>
        <w:t>打包</w:t>
      </w:r>
      <w:r>
        <w:rPr>
          <w:rFonts w:ascii="Monaco" w:hAnsi="Monaco" w:cs="Monaco"/>
          <w:color w:val="606060"/>
          <w:kern w:val="0"/>
        </w:rPr>
        <w:t>html 3</w:t>
      </w:r>
      <w:r>
        <w:rPr>
          <w:rFonts w:ascii="Monaco" w:hAnsi="Monaco" w:cs="Monaco"/>
          <w:color w:val="606060"/>
          <w:kern w:val="0"/>
        </w:rPr>
        <w:t>、</w:t>
      </w:r>
      <w:r>
        <w:rPr>
          <w:rFonts w:ascii="Monaco" w:hAnsi="Monaco" w:cs="Monaco"/>
          <w:color w:val="606060"/>
          <w:kern w:val="0"/>
        </w:rPr>
        <w:t xml:space="preserve"> gulp patch-</w:t>
      </w:r>
      <w:proofErr w:type="spellStart"/>
      <w:r>
        <w:rPr>
          <w:rFonts w:ascii="Monaco" w:hAnsi="Monaco" w:cs="Monaco"/>
          <w:color w:val="606060"/>
          <w:kern w:val="0"/>
        </w:rPr>
        <w:t>js</w:t>
      </w:r>
      <w:proofErr w:type="spellEnd"/>
      <w:r>
        <w:rPr>
          <w:rFonts w:ascii="Monaco" w:hAnsi="Monaco" w:cs="Monaco"/>
          <w:color w:val="606060"/>
          <w:kern w:val="0"/>
        </w:rPr>
        <w:t xml:space="preserve"> </w:t>
      </w:r>
      <w:r>
        <w:rPr>
          <w:rFonts w:ascii="Monaco" w:hAnsi="Monaco" w:cs="Monaco"/>
          <w:color w:val="606060"/>
          <w:kern w:val="0"/>
        </w:rPr>
        <w:t>：</w:t>
      </w:r>
      <w:r>
        <w:rPr>
          <w:rFonts w:ascii="Monaco" w:hAnsi="Monaco" w:cs="Monaco"/>
          <w:color w:val="606060"/>
          <w:kern w:val="0"/>
        </w:rPr>
        <w:t xml:space="preserve"> </w:t>
      </w:r>
      <w:r>
        <w:rPr>
          <w:rFonts w:ascii="Monaco" w:hAnsi="Monaco" w:cs="Monaco"/>
          <w:color w:val="606060"/>
          <w:kern w:val="0"/>
        </w:rPr>
        <w:t>合并压缩</w:t>
      </w:r>
      <w:r>
        <w:rPr>
          <w:rFonts w:ascii="Monaco" w:hAnsi="Monaco" w:cs="Monaco"/>
          <w:color w:val="606060"/>
          <w:kern w:val="0"/>
        </w:rPr>
        <w:t xml:space="preserve"> </w:t>
      </w:r>
      <w:proofErr w:type="spellStart"/>
      <w:r>
        <w:rPr>
          <w:rFonts w:ascii="Monaco" w:hAnsi="Monaco" w:cs="Monaco"/>
          <w:color w:val="606060"/>
          <w:kern w:val="0"/>
        </w:rPr>
        <w:t>js</w:t>
      </w:r>
      <w:proofErr w:type="spellEnd"/>
      <w:r>
        <w:rPr>
          <w:rFonts w:ascii="Monaco" w:hAnsi="Monaco" w:cs="Monaco"/>
          <w:color w:val="606060"/>
          <w:kern w:val="0"/>
        </w:rPr>
        <w:t>文件</w:t>
      </w:r>
      <w:r>
        <w:rPr>
          <w:rFonts w:ascii="Monaco" w:hAnsi="Monaco" w:cs="Monaco"/>
          <w:color w:val="606060"/>
          <w:kern w:val="0"/>
        </w:rPr>
        <w:t xml:space="preserve"> 4</w:t>
      </w:r>
      <w:r>
        <w:rPr>
          <w:rFonts w:ascii="Monaco" w:hAnsi="Monaco" w:cs="Monaco"/>
          <w:color w:val="606060"/>
          <w:kern w:val="0"/>
        </w:rPr>
        <w:t>、</w:t>
      </w:r>
      <w:r>
        <w:rPr>
          <w:rFonts w:ascii="Monaco" w:hAnsi="Monaco" w:cs="Monaco"/>
          <w:color w:val="606060"/>
          <w:kern w:val="0"/>
        </w:rPr>
        <w:t xml:space="preserve"> </w:t>
      </w:r>
      <w:r>
        <w:rPr>
          <w:rFonts w:ascii="Monaco" w:hAnsi="Monaco" w:cs="Monaco"/>
          <w:color w:val="606060"/>
          <w:kern w:val="0"/>
        </w:rPr>
        <w:t>最终只需要在</w:t>
      </w:r>
      <w:r>
        <w:rPr>
          <w:rFonts w:ascii="Monaco" w:hAnsi="Monaco" w:cs="Monaco"/>
          <w:color w:val="606060"/>
          <w:kern w:val="0"/>
        </w:rPr>
        <w:t>index.html</w:t>
      </w:r>
      <w:r>
        <w:rPr>
          <w:rFonts w:ascii="Monaco" w:hAnsi="Monaco" w:cs="Monaco"/>
          <w:color w:val="606060"/>
          <w:kern w:val="0"/>
        </w:rPr>
        <w:t>中引入</w:t>
      </w:r>
      <w:r>
        <w:rPr>
          <w:rFonts w:ascii="Monaco" w:hAnsi="Monaco" w:cs="Monaco"/>
          <w:color w:val="606060"/>
          <w:kern w:val="0"/>
        </w:rPr>
        <w:t>2</w:t>
      </w:r>
      <w:r>
        <w:rPr>
          <w:rFonts w:ascii="Monaco" w:hAnsi="Monaco" w:cs="Monaco"/>
          <w:color w:val="606060"/>
          <w:kern w:val="0"/>
        </w:rPr>
        <w:t>个文件</w:t>
      </w:r>
      <w:r>
        <w:rPr>
          <w:rFonts w:ascii="Monaco" w:hAnsi="Monaco" w:cs="Monaco"/>
          <w:color w:val="606060"/>
          <w:kern w:val="0"/>
        </w:rPr>
        <w:t>(</w:t>
      </w:r>
      <w:r>
        <w:rPr>
          <w:rFonts w:ascii="Monaco" w:hAnsi="Monaco" w:cs="Monaco"/>
          <w:color w:val="606060"/>
          <w:kern w:val="0"/>
        </w:rPr>
        <w:t>除</w:t>
      </w:r>
      <w:r>
        <w:rPr>
          <w:rFonts w:ascii="Monaco" w:hAnsi="Monaco" w:cs="Monaco"/>
          <w:color w:val="606060"/>
          <w:kern w:val="0"/>
        </w:rPr>
        <w:t>lib</w:t>
      </w:r>
      <w:r>
        <w:rPr>
          <w:rFonts w:ascii="Monaco" w:hAnsi="Monaco" w:cs="Monaco"/>
          <w:color w:val="606060"/>
          <w:kern w:val="0"/>
        </w:rPr>
        <w:t>之外</w:t>
      </w:r>
      <w:r>
        <w:rPr>
          <w:rFonts w:ascii="Monaco" w:hAnsi="Monaco" w:cs="Monaco"/>
          <w:color w:val="606060"/>
          <w:kern w:val="0"/>
        </w:rPr>
        <w:t>)</w:t>
      </w:r>
      <w:r>
        <w:rPr>
          <w:rFonts w:ascii="Monaco" w:hAnsi="Monaco" w:cs="Monaco"/>
          <w:color w:val="606060"/>
          <w:kern w:val="0"/>
        </w:rPr>
        <w:t>：</w:t>
      </w:r>
      <w:r>
        <w:rPr>
          <w:rFonts w:ascii="Monaco" w:hAnsi="Monaco" w:cs="Monaco"/>
          <w:color w:val="606060"/>
          <w:kern w:val="0"/>
        </w:rPr>
        <w:t>CRMApp-all.min.css</w:t>
      </w:r>
      <w:r>
        <w:rPr>
          <w:rFonts w:ascii="Monaco" w:hAnsi="Monaco" w:cs="Monaco"/>
          <w:color w:val="606060"/>
          <w:kern w:val="0"/>
        </w:rPr>
        <w:t>、</w:t>
      </w:r>
      <w:r>
        <w:rPr>
          <w:rFonts w:ascii="Monaco" w:hAnsi="Monaco" w:cs="Monaco"/>
          <w:color w:val="606060"/>
          <w:kern w:val="0"/>
        </w:rPr>
        <w:t>CRMApp-all.min.js</w:t>
      </w:r>
    </w:p>
    <w:p w14:paraId="32207B0E" w14:textId="77777777" w:rsidR="00BC47B0" w:rsidRDefault="00205B1B" w:rsidP="00205B1B">
      <w:r>
        <w:rPr>
          <w:rFonts w:ascii="Helvetica Neue" w:hAnsi="Helvetica Neue" w:cs="Helvetica Neue"/>
          <w:b/>
          <w:bCs/>
          <w:color w:val="313131"/>
          <w:kern w:val="0"/>
          <w:sz w:val="36"/>
          <w:szCs w:val="36"/>
        </w:rPr>
        <w:t>项目编码规范</w:t>
      </w:r>
    </w:p>
    <w:sectPr w:rsidR="00BC47B0" w:rsidSect="00332E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1B"/>
    <w:rsid w:val="00205B1B"/>
    <w:rsid w:val="00332E91"/>
    <w:rsid w:val="00BC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312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pm.hand-china.com/diffusion/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1941</Characters>
  <Application>Microsoft Macintosh Word</Application>
  <DocSecurity>0</DocSecurity>
  <Lines>16</Lines>
  <Paragraphs>4</Paragraphs>
  <ScaleCrop>false</ScaleCrop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张韧</dc:creator>
  <cp:keywords/>
  <dc:description/>
  <cp:lastModifiedBy>张韧</cp:lastModifiedBy>
  <cp:revision>1</cp:revision>
  <dcterms:created xsi:type="dcterms:W3CDTF">2016-03-15T12:58:00Z</dcterms:created>
  <dcterms:modified xsi:type="dcterms:W3CDTF">2016-03-15T12:59:00Z</dcterms:modified>
</cp:coreProperties>
</file>